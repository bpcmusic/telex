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16642" w14:textId="77777777" w:rsidR="00122385" w:rsidRPr="00122385" w:rsidRDefault="00122385" w:rsidP="00122385">
      <w:pPr>
        <w:rPr>
          <w:rFonts w:ascii="CoreHumanistSans" w:hAnsi="CoreHumanistSans"/>
          <w:b/>
        </w:rPr>
      </w:pPr>
      <w:r w:rsidRPr="00122385">
        <w:rPr>
          <w:rFonts w:ascii="CoreHumanistSans" w:hAnsi="CoreHumanistSans"/>
          <w:b/>
        </w:rPr>
        <w:t>TELEX Command Reference</w:t>
      </w:r>
    </w:p>
    <w:p w14:paraId="358258A8" w14:textId="7C37A5CF" w:rsidR="00913349" w:rsidRPr="00122385" w:rsidRDefault="00231249" w:rsidP="0041453A">
      <w:pPr>
        <w:spacing w:after="240"/>
        <w:rPr>
          <w:rFonts w:ascii="CoreHumanistSans" w:hAnsi="CoreHumanistSans"/>
          <w:sz w:val="22"/>
        </w:rPr>
      </w:pPr>
      <w:r>
        <w:rPr>
          <w:rFonts w:ascii="CoreHumanistSans" w:hAnsi="CoreHumanistSans"/>
          <w:sz w:val="22"/>
        </w:rPr>
        <w:t>Revision v.13c</w:t>
      </w:r>
    </w:p>
    <w:p w14:paraId="648FFAAC" w14:textId="77777777" w:rsidR="00122385" w:rsidRPr="00122385" w:rsidRDefault="00122385" w:rsidP="00122385">
      <w:pPr>
        <w:pStyle w:val="ListParagraph"/>
        <w:numPr>
          <w:ilvl w:val="0"/>
          <w:numId w:val="12"/>
        </w:numPr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n represents the number of outputs or inputs that you have added to your Teletype (4 of each type for each expander)</w:t>
      </w:r>
    </w:p>
    <w:p w14:paraId="029089EE" w14:textId="77777777" w:rsidR="00122385" w:rsidRPr="00122385" w:rsidRDefault="00122385" w:rsidP="00122385">
      <w:pPr>
        <w:pStyle w:val="ListParagraph"/>
        <w:numPr>
          <w:ilvl w:val="0"/>
          <w:numId w:val="12"/>
        </w:numPr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x represents the expander unit as opposed to an output (1 for each expander)</w:t>
      </w:r>
    </w:p>
    <w:p w14:paraId="7E082315" w14:textId="77777777" w:rsidR="00122385" w:rsidRDefault="00122385" w:rsidP="00122385">
      <w:pPr>
        <w:pStyle w:val="ListParagraph"/>
        <w:numPr>
          <w:ilvl w:val="0"/>
          <w:numId w:val="12"/>
        </w:numPr>
        <w:rPr>
          <w:rFonts w:ascii="CoreHumanistSans" w:hAnsi="CoreHumanistSans"/>
          <w:sz w:val="20"/>
          <w:szCs w:val="20"/>
        </w:rPr>
      </w:pP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represents the value that you are supplying to an operator that takes a parameter; values are bipolar (-16384 to 16383)</w:t>
      </w:r>
    </w:p>
    <w:p w14:paraId="1936E29B" w14:textId="77777777" w:rsidR="00122385" w:rsidRPr="00122385" w:rsidRDefault="00122385" w:rsidP="00122385">
      <w:pPr>
        <w:pStyle w:val="ListParagraph"/>
        <w:ind w:left="360"/>
        <w:rPr>
          <w:rFonts w:ascii="CoreHumanistSans" w:hAnsi="CoreHumanistSans"/>
          <w:sz w:val="20"/>
          <w:szCs w:val="20"/>
        </w:rPr>
      </w:pPr>
    </w:p>
    <w:p w14:paraId="69A0162B" w14:textId="77777777" w:rsidR="00122385" w:rsidRPr="00122385" w:rsidRDefault="00122385" w:rsidP="00122385">
      <w:pPr>
        <w:rPr>
          <w:rFonts w:ascii="CoreHumanistSans" w:hAnsi="CoreHumanistSans"/>
          <w:b/>
          <w:sz w:val="22"/>
          <w:szCs w:val="20"/>
        </w:rPr>
      </w:pPr>
      <w:proofErr w:type="spellStart"/>
      <w:r w:rsidRPr="00122385">
        <w:rPr>
          <w:rFonts w:ascii="CoreHumanistSans" w:hAnsi="CoreHumanistSans"/>
          <w:b/>
          <w:sz w:val="22"/>
          <w:szCs w:val="20"/>
        </w:rPr>
        <w:t>TELEXo</w:t>
      </w:r>
      <w:proofErr w:type="spellEnd"/>
      <w:r w:rsidRPr="00122385">
        <w:rPr>
          <w:rFonts w:ascii="CoreHumanistSans" w:hAnsi="CoreHumanistSans"/>
          <w:b/>
          <w:sz w:val="22"/>
          <w:szCs w:val="20"/>
        </w:rPr>
        <w:t xml:space="preserve"> (</w:t>
      </w:r>
      <w:proofErr w:type="spellStart"/>
      <w:r w:rsidRPr="00122385">
        <w:rPr>
          <w:rFonts w:ascii="CoreHumanistSans" w:hAnsi="CoreHumanistSans"/>
          <w:b/>
          <w:sz w:val="22"/>
          <w:szCs w:val="20"/>
        </w:rPr>
        <w:t>TXo</w:t>
      </w:r>
      <w:proofErr w:type="spellEnd"/>
      <w:r w:rsidRPr="00122385">
        <w:rPr>
          <w:rFonts w:ascii="CoreHumanistSans" w:hAnsi="CoreHumanistSans"/>
          <w:b/>
          <w:sz w:val="22"/>
          <w:szCs w:val="20"/>
        </w:rPr>
        <w:t>)</w:t>
      </w:r>
    </w:p>
    <w:p w14:paraId="3D7F62DC" w14:textId="77777777" w:rsidR="00122385" w:rsidRPr="00122385" w:rsidRDefault="00122385" w:rsidP="00122385">
      <w:pPr>
        <w:rPr>
          <w:rFonts w:ascii="CoreHumanistSans" w:hAnsi="CoreHumanistSans"/>
          <w:sz w:val="20"/>
          <w:szCs w:val="20"/>
        </w:rPr>
      </w:pPr>
    </w:p>
    <w:p w14:paraId="5B0079B2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TO.TR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Set TR value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(0/1)</w:t>
      </w:r>
    </w:p>
    <w:p w14:paraId="3C499175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TO.TR.TOG 1-n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>Toggle TR</w:t>
      </w:r>
    </w:p>
    <w:p w14:paraId="6D5E0FA4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TO.TR.PULSE 1-n</w:t>
      </w:r>
      <w:r w:rsidRPr="00122385">
        <w:rPr>
          <w:rFonts w:ascii="CoreHumanistSans" w:hAnsi="CoreHumanistSans"/>
          <w:sz w:val="20"/>
          <w:szCs w:val="20"/>
        </w:rPr>
        <w:tab/>
        <w:t>Pulse TR using TO.TR.TIME/S/M as an interval</w:t>
      </w:r>
    </w:p>
    <w:p w14:paraId="4C8AF41F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TO.TR.TIME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time for </w:t>
      </w:r>
      <w:proofErr w:type="gramStart"/>
      <w:r w:rsidRPr="00122385">
        <w:rPr>
          <w:rFonts w:ascii="CoreHumanistSans" w:hAnsi="CoreHumanistSans"/>
          <w:sz w:val="20"/>
          <w:szCs w:val="20"/>
        </w:rPr>
        <w:t>TR.PULSE</w:t>
      </w:r>
      <w:proofErr w:type="gramEnd"/>
      <w:r w:rsidRPr="00122385">
        <w:rPr>
          <w:rFonts w:ascii="CoreHumanistSans" w:hAnsi="CoreHumanistSans"/>
          <w:sz w:val="20"/>
          <w:szCs w:val="20"/>
        </w:rPr>
        <w:t xml:space="preserve">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milliseconds</w:t>
      </w:r>
    </w:p>
    <w:p w14:paraId="09C438AF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proofErr w:type="gramStart"/>
      <w:r w:rsidRPr="00122385">
        <w:rPr>
          <w:rFonts w:ascii="CoreHumanistSans" w:hAnsi="CoreHumanistSans"/>
          <w:sz w:val="20"/>
          <w:szCs w:val="20"/>
        </w:rPr>
        <w:t>TO.TR.TIME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>S</w:t>
      </w:r>
      <w:proofErr w:type="gramEnd"/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time for TR.PULSE;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seconds</w:t>
      </w:r>
    </w:p>
    <w:p w14:paraId="47BF48DF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TO.TR.TIME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time for </w:t>
      </w:r>
      <w:proofErr w:type="gramStart"/>
      <w:r w:rsidRPr="00122385">
        <w:rPr>
          <w:rFonts w:ascii="CoreHumanistSans" w:hAnsi="CoreHumanistSans"/>
          <w:sz w:val="20"/>
          <w:szCs w:val="20"/>
        </w:rPr>
        <w:t>TR.PULSE</w:t>
      </w:r>
      <w:proofErr w:type="gramEnd"/>
      <w:r w:rsidRPr="00122385">
        <w:rPr>
          <w:rFonts w:ascii="CoreHumanistSans" w:hAnsi="CoreHumanistSans"/>
          <w:sz w:val="20"/>
          <w:szCs w:val="20"/>
        </w:rPr>
        <w:t xml:space="preserve">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minutes</w:t>
      </w:r>
    </w:p>
    <w:p w14:paraId="105B6ECD" w14:textId="77777777" w:rsidR="00122385" w:rsidRPr="00122385" w:rsidRDefault="00122385" w:rsidP="00122385">
      <w:pPr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TO.TR.POL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polarity for TO.TR.PULSE set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>
        <w:rPr>
          <w:rFonts w:ascii="CoreHumanistSans" w:hAnsi="CoreHumanistSans"/>
          <w:sz w:val="20"/>
          <w:szCs w:val="20"/>
        </w:rPr>
        <w:t xml:space="preserve"> (0-1)</w:t>
      </w:r>
    </w:p>
    <w:p w14:paraId="1EB67582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CV target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(bipolar)</w:t>
      </w:r>
    </w:p>
    <w:p w14:paraId="58C6B732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TO.CV.SLEW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slew time;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milliseconds </w:t>
      </w:r>
    </w:p>
    <w:p w14:paraId="5A6ED121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proofErr w:type="gramStart"/>
      <w:r w:rsidRPr="00122385">
        <w:rPr>
          <w:rFonts w:ascii="CoreHumanistSans" w:hAnsi="CoreHumanistSans"/>
          <w:sz w:val="20"/>
          <w:szCs w:val="20"/>
        </w:rPr>
        <w:t>TO.CV.SLEW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>S</w:t>
      </w:r>
      <w:proofErr w:type="gramEnd"/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slew time;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seconds</w:t>
      </w:r>
    </w:p>
    <w:p w14:paraId="6859C244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TO.CV.SLEW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slew time;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minutes</w:t>
      </w:r>
    </w:p>
    <w:p w14:paraId="567E9E64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 CV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(bipolar); ignoring SLEW</w:t>
      </w:r>
    </w:p>
    <w:p w14:paraId="528F4D8D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TO.CV.OFF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offset;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added at final stage</w:t>
      </w:r>
    </w:p>
    <w:p w14:paraId="5E9EF14A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TO.CV.QT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CV target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; quantized to output's </w:t>
      </w:r>
      <w:proofErr w:type="gramStart"/>
      <w:r w:rsidRPr="00122385">
        <w:rPr>
          <w:rFonts w:ascii="CoreHumanistSans" w:hAnsi="CoreHumanistSans"/>
          <w:sz w:val="20"/>
          <w:szCs w:val="20"/>
        </w:rPr>
        <w:t>CV.SCALE</w:t>
      </w:r>
      <w:proofErr w:type="gramEnd"/>
    </w:p>
    <w:p w14:paraId="129B8046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TO.CV.QT.SET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 CV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; quantized to output's </w:t>
      </w:r>
      <w:proofErr w:type="gramStart"/>
      <w:r w:rsidR="00657D79">
        <w:rPr>
          <w:rFonts w:ascii="CoreHumanistSans" w:hAnsi="CoreHumanistSans"/>
          <w:sz w:val="20"/>
          <w:szCs w:val="20"/>
        </w:rPr>
        <w:t>CV.SCALE</w:t>
      </w:r>
      <w:proofErr w:type="gramEnd"/>
    </w:p>
    <w:p w14:paraId="7294AF7B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TO.CV.N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CV target note #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output's </w:t>
      </w:r>
      <w:proofErr w:type="gramStart"/>
      <w:r w:rsidRPr="00122385">
        <w:rPr>
          <w:rFonts w:ascii="CoreHumanistSans" w:hAnsi="CoreHumanistSans"/>
          <w:sz w:val="20"/>
          <w:szCs w:val="20"/>
        </w:rPr>
        <w:t>CV.SCALE</w:t>
      </w:r>
      <w:proofErr w:type="gramEnd"/>
    </w:p>
    <w:p w14:paraId="4D1CE869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TO.CV.N.SET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 CV to note #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output's </w:t>
      </w:r>
      <w:proofErr w:type="gramStart"/>
      <w:r w:rsidR="00657D79">
        <w:rPr>
          <w:rFonts w:ascii="CoreHumanistSans" w:hAnsi="CoreHumanistSans"/>
          <w:sz w:val="20"/>
          <w:szCs w:val="20"/>
        </w:rPr>
        <w:t>CV.SCALE</w:t>
      </w:r>
      <w:proofErr w:type="gramEnd"/>
    </w:p>
    <w:p w14:paraId="690CDF2E" w14:textId="77777777" w:rsidR="00122385" w:rsidRPr="00122385" w:rsidRDefault="00122385" w:rsidP="00122385">
      <w:pPr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TO.CV.SCALE 1-n α</w:t>
      </w:r>
      <w:r w:rsidRPr="00122385">
        <w:rPr>
          <w:rFonts w:ascii="CoreHumanistSans" w:hAnsi="CoreHumanistSans"/>
          <w:sz w:val="20"/>
          <w:szCs w:val="20"/>
        </w:rPr>
        <w:tab/>
        <w:t>select scale # α</w:t>
      </w:r>
      <w:r w:rsidR="00657D79">
        <w:rPr>
          <w:rFonts w:ascii="CoreHumanistSans" w:hAnsi="CoreHumanistSans"/>
          <w:sz w:val="20"/>
          <w:szCs w:val="20"/>
        </w:rPr>
        <w:t xml:space="preserve"> for individual CV output</w:t>
      </w:r>
    </w:p>
    <w:p w14:paraId="2DDADC27" w14:textId="038BC5FE" w:rsidR="00122385" w:rsidRPr="00122385" w:rsidRDefault="007962C9" w:rsidP="00122385">
      <w:pPr>
        <w:ind w:left="360" w:hanging="270"/>
        <w:rPr>
          <w:rFonts w:ascii="CoreHumanistSans" w:hAnsi="CoreHumanistSans"/>
          <w:sz w:val="20"/>
          <w:szCs w:val="20"/>
        </w:rPr>
      </w:pPr>
      <w:r>
        <w:rPr>
          <w:rFonts w:ascii="CoreHumanistSans" w:hAnsi="CoreHumanistSans"/>
          <w:sz w:val="20"/>
          <w:szCs w:val="20"/>
        </w:rPr>
        <w:br w:type="column"/>
      </w:r>
      <w:bookmarkStart w:id="0" w:name="_GoBack"/>
      <w:bookmarkEnd w:id="0"/>
      <w:r w:rsidR="00122385" w:rsidRPr="00122385">
        <w:rPr>
          <w:rFonts w:ascii="CoreHumanistSans" w:hAnsi="CoreHumanistSans"/>
          <w:sz w:val="20"/>
          <w:szCs w:val="20"/>
        </w:rPr>
        <w:lastRenderedPageBreak/>
        <w:t xml:space="preserve">TO.OSC 1-n </w:t>
      </w:r>
      <w:r w:rsidR="00122385" w:rsidRPr="00122385">
        <w:rPr>
          <w:rFonts w:ascii="Calibri" w:eastAsia="Calibri" w:hAnsi="Calibri" w:cs="Calibri"/>
          <w:sz w:val="20"/>
          <w:szCs w:val="20"/>
        </w:rPr>
        <w:t>α</w:t>
      </w:r>
      <w:r w:rsidR="00122385"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="00122385" w:rsidRPr="00122385">
        <w:rPr>
          <w:rFonts w:ascii="CoreHumanistSans" w:hAnsi="CoreHumanistSans"/>
          <w:sz w:val="20"/>
          <w:szCs w:val="20"/>
        </w:rPr>
        <w:t xml:space="preserve">targets oscillation to </w:t>
      </w:r>
      <w:r w:rsidR="00122385" w:rsidRPr="00122385">
        <w:rPr>
          <w:rFonts w:ascii="Calibri" w:eastAsia="Calibri" w:hAnsi="Calibri" w:cs="Calibri"/>
          <w:sz w:val="20"/>
          <w:szCs w:val="20"/>
        </w:rPr>
        <w:t>α</w:t>
      </w:r>
      <w:r w:rsidR="00122385" w:rsidRPr="00122385">
        <w:rPr>
          <w:rFonts w:ascii="CoreHumanistSans" w:hAnsi="CoreHumanistSans"/>
          <w:sz w:val="20"/>
          <w:szCs w:val="20"/>
        </w:rPr>
        <w:t xml:space="preserve"> (1v/</w:t>
      </w:r>
      <w:proofErr w:type="spellStart"/>
      <w:r w:rsidR="00122385" w:rsidRPr="00122385">
        <w:rPr>
          <w:rFonts w:ascii="CoreHumanistSans" w:hAnsi="CoreHumanistSans"/>
          <w:sz w:val="20"/>
          <w:szCs w:val="20"/>
        </w:rPr>
        <w:t>oct</w:t>
      </w:r>
      <w:proofErr w:type="spellEnd"/>
      <w:r w:rsidR="00122385" w:rsidRPr="00122385">
        <w:rPr>
          <w:rFonts w:ascii="CoreHumanistSans" w:hAnsi="CoreHumanistSans"/>
          <w:sz w:val="20"/>
          <w:szCs w:val="20"/>
        </w:rPr>
        <w:t xml:space="preserve"> translated)</w:t>
      </w:r>
    </w:p>
    <w:p w14:paraId="403C81FC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>; ignores OSC.SLEW</w:t>
      </w:r>
    </w:p>
    <w:p w14:paraId="6C5374C4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TO.OSC.QT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>targets</w:t>
      </w:r>
      <w:r w:rsidRPr="00122385">
        <w:rPr>
          <w:rFonts w:ascii="CoreHumanistSans" w:hAnsi="CoreHumanistSans"/>
          <w:sz w:val="20"/>
          <w:szCs w:val="20"/>
        </w:rPr>
        <w:t xml:space="preserve"> oscillation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657D79">
        <w:rPr>
          <w:rFonts w:ascii="CoreHumanistSans" w:hAnsi="CoreHumanistSans"/>
          <w:sz w:val="20"/>
          <w:szCs w:val="20"/>
        </w:rPr>
        <w:t>in</w:t>
      </w:r>
      <w:r w:rsidRPr="00122385">
        <w:rPr>
          <w:rFonts w:ascii="CoreHumanistSans" w:hAnsi="CoreHumanistSans"/>
          <w:sz w:val="20"/>
          <w:szCs w:val="20"/>
        </w:rPr>
        <w:t xml:space="preserve"> OSC.SCALE</w:t>
      </w:r>
    </w:p>
    <w:p w14:paraId="58B36356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TO.OSC.QT.SET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OSC.SCALE</w:t>
      </w:r>
    </w:p>
    <w:p w14:paraId="74F6B5E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TO.OSC.N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targets oscillation to note #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="00657D79">
        <w:rPr>
          <w:rFonts w:ascii="CoreHumanistSans" w:hAnsi="CoreHumanistSans"/>
          <w:sz w:val="20"/>
          <w:szCs w:val="20"/>
        </w:rPr>
        <w:t xml:space="preserve"> in</w:t>
      </w:r>
      <w:r w:rsidRPr="00122385">
        <w:rPr>
          <w:rFonts w:ascii="CoreHumanistSans" w:hAnsi="CoreHumanistSans"/>
          <w:sz w:val="20"/>
          <w:szCs w:val="20"/>
        </w:rPr>
        <w:t xml:space="preserve"> OSC.SCALE</w:t>
      </w:r>
    </w:p>
    <w:p w14:paraId="37AC5833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TO.OSC.N.SET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note #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OSC.SCALE</w:t>
      </w:r>
    </w:p>
    <w:p w14:paraId="69C05FE3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TO.OSC.FQ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targets oscillation to frequency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Hz</w:t>
      </w:r>
    </w:p>
    <w:p w14:paraId="142B6C9F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TO.OSC.FQ.SET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frequency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Hz</w:t>
      </w:r>
    </w:p>
    <w:p w14:paraId="60F2CB7A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TO.OSC.LFO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targets oscillation to frequency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proofErr w:type="spellStart"/>
      <w:r w:rsidRPr="00122385">
        <w:rPr>
          <w:rFonts w:ascii="CoreHumanistSans" w:hAnsi="CoreHumanistSans"/>
          <w:sz w:val="20"/>
          <w:szCs w:val="20"/>
        </w:rPr>
        <w:t>mHz</w:t>
      </w:r>
      <w:proofErr w:type="spellEnd"/>
      <w:r w:rsidRPr="00122385">
        <w:rPr>
          <w:rFonts w:ascii="CoreHumanistSans" w:hAnsi="CoreHumanistSans"/>
          <w:sz w:val="20"/>
          <w:szCs w:val="20"/>
        </w:rPr>
        <w:t xml:space="preserve"> </w:t>
      </w:r>
    </w:p>
    <w:p w14:paraId="5D74FE9B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TO.OSC.LFO.SET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oscillation to frequency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proofErr w:type="spellStart"/>
      <w:r w:rsidRPr="00122385">
        <w:rPr>
          <w:rFonts w:ascii="CoreHumanistSans" w:hAnsi="CoreHumanistSans"/>
          <w:sz w:val="20"/>
          <w:szCs w:val="20"/>
        </w:rPr>
        <w:t>mHz</w:t>
      </w:r>
      <w:proofErr w:type="spellEnd"/>
      <w:r w:rsidRPr="00122385">
        <w:rPr>
          <w:rFonts w:ascii="CoreHumanistSans" w:hAnsi="CoreHumanistSans"/>
          <w:sz w:val="20"/>
          <w:szCs w:val="20"/>
        </w:rPr>
        <w:t xml:space="preserve"> (</w:t>
      </w:r>
    </w:p>
    <w:p w14:paraId="6C5860BD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TO.OSC.WAVE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waveform </w:t>
      </w:r>
      <w:r w:rsidR="00C35B10">
        <w:rPr>
          <w:rFonts w:ascii="CoreHumanistSans" w:hAnsi="CoreHumanistSans"/>
          <w:sz w:val="20"/>
          <w:szCs w:val="20"/>
        </w:rPr>
        <w:t>[0-4] [</w:t>
      </w:r>
      <w:proofErr w:type="spellStart"/>
      <w:r w:rsidR="00C35B10">
        <w:rPr>
          <w:rFonts w:ascii="CoreHumanistSans" w:hAnsi="CoreHumanistSans"/>
          <w:sz w:val="20"/>
          <w:szCs w:val="20"/>
        </w:rPr>
        <w:t>sin|tri|saw|pulse|noise</w:t>
      </w:r>
      <w:proofErr w:type="spellEnd"/>
      <w:r w:rsidR="00C35B10">
        <w:rPr>
          <w:rFonts w:ascii="CoreHumanistSans" w:hAnsi="CoreHumanistSans"/>
          <w:sz w:val="20"/>
          <w:szCs w:val="20"/>
        </w:rPr>
        <w:t>]</w:t>
      </w:r>
    </w:p>
    <w:p w14:paraId="15842A19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TO.OSC.SYNC 1-n</w:t>
      </w:r>
      <w:r w:rsidRPr="00122385">
        <w:rPr>
          <w:rFonts w:ascii="CoreHumanistSans" w:hAnsi="CoreHumanistSans"/>
          <w:sz w:val="20"/>
          <w:szCs w:val="20"/>
        </w:rPr>
        <w:tab/>
        <w:t>resets the phase of the oscillator to zero</w:t>
      </w:r>
    </w:p>
    <w:p w14:paraId="0A4FC93E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TO.OSC.WIDTH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</w:t>
      </w:r>
      <w:r w:rsidR="00C35B10">
        <w:rPr>
          <w:rFonts w:ascii="CoreHumanistSans" w:hAnsi="CoreHumanistSans"/>
          <w:sz w:val="20"/>
          <w:szCs w:val="20"/>
        </w:rPr>
        <w:t>pulse width</w:t>
      </w:r>
      <w:r w:rsidRPr="00122385">
        <w:rPr>
          <w:rFonts w:ascii="CoreHumanistSans" w:hAnsi="CoreHumanistSans"/>
          <w:sz w:val="20"/>
          <w:szCs w:val="20"/>
        </w:rPr>
        <w:t xml:space="preserve">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="00C35B10">
        <w:rPr>
          <w:rFonts w:ascii="CoreHumanistSans" w:hAnsi="CoreHumanistSans"/>
          <w:sz w:val="20"/>
          <w:szCs w:val="20"/>
        </w:rPr>
        <w:t xml:space="preserve"> [0-100]</w:t>
      </w:r>
    </w:p>
    <w:p w14:paraId="31E7FFEE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TO.OSC.RECT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rectifies the oscillator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C35B10">
        <w:rPr>
          <w:rFonts w:ascii="CoreHumanistSans" w:hAnsi="CoreHumanistSans"/>
          <w:sz w:val="20"/>
          <w:szCs w:val="20"/>
        </w:rPr>
        <w:t>[-2-+2]</w:t>
      </w:r>
    </w:p>
    <w:p w14:paraId="2C520DFA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TO.OSC.SLEW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sets the slew time for the oscillator</w:t>
      </w:r>
      <w:r w:rsidR="00C35B10"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C35B10" w:rsidRPr="00122385">
        <w:rPr>
          <w:rFonts w:ascii="Calibri" w:eastAsia="Calibri" w:hAnsi="Calibri" w:cs="Calibri"/>
          <w:sz w:val="20"/>
          <w:szCs w:val="20"/>
        </w:rPr>
        <w:t>α</w:t>
      </w:r>
      <w:r w:rsidR="00C35B10" w:rsidRPr="00122385">
        <w:rPr>
          <w:rFonts w:ascii="CoreHumanistSans" w:hAnsi="CoreHumanistSans"/>
          <w:sz w:val="20"/>
          <w:szCs w:val="20"/>
        </w:rPr>
        <w:t xml:space="preserve"> </w:t>
      </w:r>
      <w:r w:rsidR="00C35B10">
        <w:rPr>
          <w:rFonts w:ascii="CoreHumanistSans" w:hAnsi="CoreHumanistSans"/>
          <w:sz w:val="20"/>
          <w:szCs w:val="20"/>
        </w:rPr>
        <w:t xml:space="preserve">in </w:t>
      </w:r>
      <w:proofErr w:type="spellStart"/>
      <w:r w:rsidR="00C35B10">
        <w:rPr>
          <w:rFonts w:ascii="CoreHumanistSans" w:hAnsi="CoreHumanistSans"/>
          <w:sz w:val="20"/>
          <w:szCs w:val="20"/>
        </w:rPr>
        <w:t>ms</w:t>
      </w:r>
      <w:proofErr w:type="spellEnd"/>
    </w:p>
    <w:p w14:paraId="62EEF25B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proofErr w:type="gramStart"/>
      <w:r w:rsidRPr="00122385">
        <w:rPr>
          <w:rFonts w:ascii="CoreHumanistSans" w:hAnsi="CoreHumanistSans"/>
          <w:sz w:val="20"/>
          <w:szCs w:val="20"/>
        </w:rPr>
        <w:t>TO.OSC.SLEW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>S</w:t>
      </w:r>
      <w:proofErr w:type="gramEnd"/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sets the slew time for the oscillator</w:t>
      </w:r>
      <w:r w:rsidR="00C35B10"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C35B10" w:rsidRPr="00122385">
        <w:rPr>
          <w:rFonts w:ascii="Calibri" w:eastAsia="Calibri" w:hAnsi="Calibri" w:cs="Calibri"/>
          <w:sz w:val="20"/>
          <w:szCs w:val="20"/>
        </w:rPr>
        <w:t>α</w:t>
      </w:r>
      <w:r w:rsidR="00C35B10" w:rsidRPr="00122385">
        <w:rPr>
          <w:rFonts w:ascii="CoreHumanistSans" w:hAnsi="CoreHumanistSans"/>
          <w:sz w:val="20"/>
          <w:szCs w:val="20"/>
        </w:rPr>
        <w:t xml:space="preserve"> </w:t>
      </w:r>
      <w:r w:rsidR="00C35B10">
        <w:rPr>
          <w:rFonts w:ascii="CoreHumanistSans" w:hAnsi="CoreHumanistSans"/>
          <w:sz w:val="20"/>
          <w:szCs w:val="20"/>
        </w:rPr>
        <w:t>in sec</w:t>
      </w:r>
    </w:p>
    <w:p w14:paraId="03D4724A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TO.OSC.SLEW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sets the slew time for the oscillator</w:t>
      </w:r>
      <w:r w:rsidR="00C35B10">
        <w:rPr>
          <w:rFonts w:ascii="CoreHumanistSans" w:hAnsi="CoreHumanistSans"/>
          <w:sz w:val="20"/>
          <w:szCs w:val="20"/>
        </w:rPr>
        <w:t>;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r w:rsidR="00C35B10" w:rsidRPr="00122385">
        <w:rPr>
          <w:rFonts w:ascii="Calibri" w:eastAsia="Calibri" w:hAnsi="Calibri" w:cs="Calibri"/>
          <w:sz w:val="20"/>
          <w:szCs w:val="20"/>
        </w:rPr>
        <w:t>α</w:t>
      </w:r>
      <w:r w:rsidR="00C35B10" w:rsidRPr="00122385">
        <w:rPr>
          <w:rFonts w:ascii="CoreHumanistSans" w:hAnsi="CoreHumanistSans"/>
          <w:sz w:val="20"/>
          <w:szCs w:val="20"/>
        </w:rPr>
        <w:t xml:space="preserve"> </w:t>
      </w:r>
      <w:r w:rsidR="00C35B10">
        <w:rPr>
          <w:rFonts w:ascii="CoreHumanistSans" w:hAnsi="CoreHumanistSans"/>
          <w:sz w:val="20"/>
          <w:szCs w:val="20"/>
        </w:rPr>
        <w:t>in min</w:t>
      </w:r>
    </w:p>
    <w:p w14:paraId="08314393" w14:textId="77777777" w:rsidR="00122385" w:rsidRDefault="00122385" w:rsidP="00122385">
      <w:pPr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TO.OSC.SCALE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sets the quantization scale for the oscillator</w:t>
      </w:r>
    </w:p>
    <w:p w14:paraId="64FA04D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TO.ENV.ACT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activates the envelope generator </w:t>
      </w:r>
      <w:r w:rsidR="00C35B10">
        <w:rPr>
          <w:rFonts w:ascii="CoreHumanistSans" w:hAnsi="CoreHumanistSans"/>
          <w:sz w:val="20"/>
          <w:szCs w:val="20"/>
        </w:rPr>
        <w:t>[0/1]</w:t>
      </w:r>
    </w:p>
    <w:p w14:paraId="66988CE9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TO.ENV.ATT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attack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proofErr w:type="spellStart"/>
      <w:r w:rsidR="00C35B10">
        <w:rPr>
          <w:rFonts w:ascii="CoreHumanistSans" w:hAnsi="CoreHumanistSans"/>
          <w:sz w:val="20"/>
          <w:szCs w:val="20"/>
        </w:rPr>
        <w:t>m</w:t>
      </w:r>
      <w:r w:rsidRPr="00122385">
        <w:rPr>
          <w:rFonts w:ascii="CoreHumanistSans" w:hAnsi="CoreHumanistSans"/>
          <w:sz w:val="20"/>
          <w:szCs w:val="20"/>
        </w:rPr>
        <w:t>s</w:t>
      </w:r>
      <w:proofErr w:type="spellEnd"/>
    </w:p>
    <w:p w14:paraId="0562BA9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TO.ENV.ATT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attack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sec</w:t>
      </w:r>
    </w:p>
    <w:p w14:paraId="379BD9B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TO.ENV.ATT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attack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min</w:t>
      </w:r>
    </w:p>
    <w:p w14:paraId="70FC0C2E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TO.ENV.DEC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decay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proofErr w:type="spellStart"/>
      <w:r w:rsidR="00C35B10">
        <w:rPr>
          <w:rFonts w:ascii="CoreHumanistSans" w:hAnsi="CoreHumanistSans"/>
          <w:sz w:val="20"/>
          <w:szCs w:val="20"/>
        </w:rPr>
        <w:t>ms</w:t>
      </w:r>
      <w:proofErr w:type="spellEnd"/>
    </w:p>
    <w:p w14:paraId="106C449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TO.ENV.DEC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S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decay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sec</w:t>
      </w:r>
    </w:p>
    <w:p w14:paraId="248FFC58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TO.ENV.DEC</w:t>
      </w:r>
      <w:r>
        <w:rPr>
          <w:rFonts w:ascii="CoreHumanistSans" w:hAnsi="CoreHumanistSans"/>
          <w:sz w:val="20"/>
          <w:szCs w:val="20"/>
        </w:rPr>
        <w:t>.</w:t>
      </w:r>
      <w:r w:rsidRPr="00122385">
        <w:rPr>
          <w:rFonts w:ascii="CoreHumanistSans" w:hAnsi="CoreHumanistSans"/>
          <w:sz w:val="20"/>
          <w:szCs w:val="20"/>
        </w:rPr>
        <w:t xml:space="preserve">M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decay time for the envelope;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 xml:space="preserve"> in </w:t>
      </w:r>
      <w:r w:rsidR="00C35B10">
        <w:rPr>
          <w:rFonts w:ascii="CoreHumanistSans" w:hAnsi="CoreHumanistSans"/>
          <w:sz w:val="20"/>
          <w:szCs w:val="20"/>
        </w:rPr>
        <w:t>min</w:t>
      </w:r>
    </w:p>
    <w:p w14:paraId="42D08B3E" w14:textId="77777777" w:rsidR="00122385" w:rsidRPr="00122385" w:rsidRDefault="00122385" w:rsidP="00122385">
      <w:pPr>
        <w:spacing w:after="120"/>
        <w:ind w:left="360" w:hanging="274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TO.ENV.TRIG 1-n</w:t>
      </w:r>
      <w:r w:rsidRPr="00122385">
        <w:rPr>
          <w:rFonts w:ascii="CoreHumanistSans" w:hAnsi="CoreHumanistSans"/>
          <w:sz w:val="20"/>
          <w:szCs w:val="20"/>
        </w:rPr>
        <w:tab/>
        <w:t>triggers the envelope to play</w:t>
      </w:r>
    </w:p>
    <w:p w14:paraId="557AAA1B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proofErr w:type="gramStart"/>
      <w:r w:rsidRPr="00122385">
        <w:rPr>
          <w:rFonts w:ascii="CoreHumanistSans" w:hAnsi="CoreHumanistSans"/>
          <w:sz w:val="20"/>
          <w:szCs w:val="20"/>
        </w:rPr>
        <w:t>TO.KILL</w:t>
      </w:r>
      <w:proofErr w:type="gramEnd"/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>cancels TR pulses and CV slews</w:t>
      </w:r>
    </w:p>
    <w:p w14:paraId="5DDCACD1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</w:p>
    <w:p w14:paraId="75DEB40D" w14:textId="77777777" w:rsidR="00122385" w:rsidRPr="00122385" w:rsidRDefault="00913349" w:rsidP="00122385">
      <w:pPr>
        <w:ind w:left="360" w:hanging="270"/>
        <w:rPr>
          <w:rFonts w:ascii="CoreHumanistSans" w:hAnsi="CoreHumanistSans"/>
          <w:b/>
          <w:sz w:val="22"/>
          <w:szCs w:val="20"/>
        </w:rPr>
      </w:pPr>
      <w:r>
        <w:rPr>
          <w:rFonts w:ascii="CoreHumanistSans" w:hAnsi="CoreHumanistSans"/>
          <w:b/>
          <w:sz w:val="22"/>
          <w:szCs w:val="20"/>
        </w:rPr>
        <w:br w:type="column"/>
      </w:r>
      <w:proofErr w:type="spellStart"/>
      <w:r w:rsidR="00122385" w:rsidRPr="00122385">
        <w:rPr>
          <w:rFonts w:ascii="CoreHumanistSans" w:hAnsi="CoreHumanistSans"/>
          <w:b/>
          <w:sz w:val="22"/>
          <w:szCs w:val="20"/>
        </w:rPr>
        <w:lastRenderedPageBreak/>
        <w:t>TELEXi</w:t>
      </w:r>
      <w:proofErr w:type="spellEnd"/>
      <w:r w:rsidR="00122385" w:rsidRPr="00122385">
        <w:rPr>
          <w:rFonts w:ascii="CoreHumanistSans" w:hAnsi="CoreHumanistSans"/>
          <w:b/>
          <w:sz w:val="22"/>
          <w:szCs w:val="20"/>
        </w:rPr>
        <w:t xml:space="preserve"> (</w:t>
      </w:r>
      <w:proofErr w:type="spellStart"/>
      <w:r w:rsidR="00122385" w:rsidRPr="00122385">
        <w:rPr>
          <w:rFonts w:ascii="CoreHumanistSans" w:hAnsi="CoreHumanistSans"/>
          <w:b/>
          <w:sz w:val="22"/>
          <w:szCs w:val="20"/>
        </w:rPr>
        <w:t>TXi</w:t>
      </w:r>
      <w:proofErr w:type="spellEnd"/>
      <w:r w:rsidR="00122385" w:rsidRPr="00122385">
        <w:rPr>
          <w:rFonts w:ascii="CoreHumanistSans" w:hAnsi="CoreHumanistSans"/>
          <w:b/>
          <w:sz w:val="22"/>
          <w:szCs w:val="20"/>
        </w:rPr>
        <w:t>)</w:t>
      </w:r>
    </w:p>
    <w:p w14:paraId="7BAE46AA" w14:textId="77777777" w:rsidR="00122385" w:rsidRPr="00122385" w:rsidRDefault="00122385" w:rsidP="00122385">
      <w:pPr>
        <w:ind w:left="360" w:hanging="270"/>
        <w:rPr>
          <w:rFonts w:ascii="CoreHumanistSans" w:hAnsi="CoreHumanistSans"/>
          <w:b/>
          <w:sz w:val="20"/>
          <w:szCs w:val="20"/>
        </w:rPr>
      </w:pPr>
    </w:p>
    <w:p w14:paraId="67D9CFFB" w14:textId="7C73EBE9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TI.IN 1-n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="00A712EB">
        <w:rPr>
          <w:rFonts w:ascii="CoreHumanistSans" w:hAnsi="CoreHumanistSans"/>
          <w:sz w:val="20"/>
          <w:szCs w:val="20"/>
        </w:rPr>
        <w:t>reads the CV input jack [</w:t>
      </w:r>
      <w:r w:rsidRPr="00122385">
        <w:rPr>
          <w:rFonts w:ascii="CoreHumanistSans" w:hAnsi="CoreHumanistSans"/>
          <w:sz w:val="20"/>
          <w:szCs w:val="20"/>
        </w:rPr>
        <w:t xml:space="preserve">-16384 </w:t>
      </w:r>
      <w:r w:rsidR="00A712EB">
        <w:rPr>
          <w:rFonts w:ascii="CoreHumanistSans" w:hAnsi="CoreHumanistSans"/>
          <w:sz w:val="20"/>
          <w:szCs w:val="20"/>
        </w:rPr>
        <w:t>– 16383]</w:t>
      </w:r>
    </w:p>
    <w:p w14:paraId="46B4CDE1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TI.IN.QT 1-n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return the quantized </w:t>
      </w:r>
      <w:r w:rsidR="00C653B6">
        <w:rPr>
          <w:rFonts w:ascii="CoreHumanistSans" w:hAnsi="CoreHumanistSans"/>
          <w:sz w:val="20"/>
          <w:szCs w:val="20"/>
        </w:rPr>
        <w:t>value in</w:t>
      </w:r>
      <w:r w:rsidRPr="00122385">
        <w:rPr>
          <w:rFonts w:ascii="CoreHumanistSans" w:hAnsi="CoreHumanistSans"/>
          <w:sz w:val="20"/>
          <w:szCs w:val="20"/>
        </w:rPr>
        <w:t xml:space="preserve"> </w:t>
      </w:r>
      <w:proofErr w:type="gramStart"/>
      <w:r w:rsidRPr="00122385">
        <w:rPr>
          <w:rFonts w:ascii="CoreHumanistSans" w:hAnsi="CoreHumanistSans"/>
          <w:sz w:val="20"/>
          <w:szCs w:val="20"/>
        </w:rPr>
        <w:t>IN.SCALE</w:t>
      </w:r>
      <w:proofErr w:type="gramEnd"/>
    </w:p>
    <w:p w14:paraId="214B1C6A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TI.IN.N 1-n</w:t>
      </w:r>
      <w:r w:rsidRPr="00122385">
        <w:rPr>
          <w:rFonts w:ascii="CoreHumanistSans" w:hAnsi="CoreHumanistSans"/>
          <w:sz w:val="20"/>
          <w:szCs w:val="20"/>
        </w:rPr>
        <w:tab/>
      </w:r>
      <w:r w:rsidR="00657D79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return the note number </w:t>
      </w:r>
      <w:r w:rsidR="00C653B6">
        <w:rPr>
          <w:rFonts w:ascii="CoreHumanistSans" w:hAnsi="CoreHumanistSans"/>
          <w:sz w:val="20"/>
          <w:szCs w:val="20"/>
        </w:rPr>
        <w:t xml:space="preserve">in </w:t>
      </w:r>
      <w:proofErr w:type="gramStart"/>
      <w:r w:rsidRPr="00122385">
        <w:rPr>
          <w:rFonts w:ascii="CoreHumanistSans" w:hAnsi="CoreHumanistSans"/>
          <w:sz w:val="20"/>
          <w:szCs w:val="20"/>
        </w:rPr>
        <w:t>IN.SCALE</w:t>
      </w:r>
      <w:proofErr w:type="gramEnd"/>
    </w:p>
    <w:p w14:paraId="598DC2A8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TI.IN.SCALE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current scale for the input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</w:p>
    <w:p w14:paraId="549DED8A" w14:textId="564C45D3" w:rsidR="00002BF8" w:rsidRPr="00122385" w:rsidRDefault="00002BF8" w:rsidP="00A712EB">
      <w:pPr>
        <w:spacing w:before="120"/>
        <w:ind w:left="360" w:hanging="274"/>
        <w:rPr>
          <w:rFonts w:ascii="CoreHumanistSans" w:hAnsi="CoreHumanistSans"/>
          <w:sz w:val="20"/>
          <w:szCs w:val="20"/>
        </w:rPr>
      </w:pPr>
      <w:proofErr w:type="gramStart"/>
      <w:r w:rsidRPr="00122385">
        <w:rPr>
          <w:rFonts w:ascii="CoreHumanistSans" w:hAnsi="CoreHumanistSans"/>
          <w:sz w:val="20"/>
          <w:szCs w:val="20"/>
        </w:rPr>
        <w:t>TI.PARAM</w:t>
      </w:r>
      <w:proofErr w:type="gramEnd"/>
      <w:r w:rsidRPr="00122385">
        <w:rPr>
          <w:rFonts w:ascii="CoreHumanistSans" w:hAnsi="CoreHumanistSans"/>
          <w:sz w:val="20"/>
          <w:szCs w:val="20"/>
        </w:rPr>
        <w:t xml:space="preserve"> 1-n</w:t>
      </w:r>
      <w:r w:rsidRPr="00122385">
        <w:rPr>
          <w:rFonts w:ascii="CoreHumanistSans" w:hAnsi="CoreHumanistSans"/>
          <w:sz w:val="20"/>
          <w:szCs w:val="20"/>
        </w:rPr>
        <w:tab/>
      </w:r>
      <w:r>
        <w:rPr>
          <w:rFonts w:ascii="CoreHumanistSans" w:hAnsi="CoreHumanistSans"/>
          <w:sz w:val="20"/>
          <w:szCs w:val="20"/>
        </w:rPr>
        <w:tab/>
      </w:r>
      <w:r w:rsidR="00A712EB">
        <w:rPr>
          <w:rFonts w:ascii="CoreHumanistSans" w:hAnsi="CoreHumanistSans"/>
          <w:sz w:val="20"/>
          <w:szCs w:val="20"/>
        </w:rPr>
        <w:t>reads the PARAM knob [</w:t>
      </w:r>
      <w:r w:rsidRPr="00122385">
        <w:rPr>
          <w:rFonts w:ascii="CoreHumanistSans" w:hAnsi="CoreHumanistSans"/>
          <w:sz w:val="20"/>
          <w:szCs w:val="20"/>
        </w:rPr>
        <w:t xml:space="preserve">0 </w:t>
      </w:r>
      <w:r w:rsidR="00A712EB">
        <w:rPr>
          <w:rFonts w:ascii="CoreHumanistSans" w:hAnsi="CoreHumanistSans"/>
          <w:sz w:val="20"/>
          <w:szCs w:val="20"/>
        </w:rPr>
        <w:t>– 16383]</w:t>
      </w:r>
    </w:p>
    <w:p w14:paraId="2E71910E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TI.PARAM.QT 1-n</w:t>
      </w:r>
      <w:r w:rsidRPr="00122385">
        <w:rPr>
          <w:rFonts w:ascii="CoreHumanistSans" w:hAnsi="CoreHumanistSans"/>
          <w:sz w:val="20"/>
          <w:szCs w:val="20"/>
        </w:rPr>
        <w:tab/>
        <w:t xml:space="preserve">return the quantized value </w:t>
      </w:r>
      <w:r w:rsidR="00C653B6">
        <w:rPr>
          <w:rFonts w:ascii="CoreHumanistSans" w:hAnsi="CoreHumanistSans"/>
          <w:sz w:val="20"/>
          <w:szCs w:val="20"/>
        </w:rPr>
        <w:t>in</w:t>
      </w:r>
      <w:r w:rsidRPr="00122385">
        <w:rPr>
          <w:rFonts w:ascii="CoreHumanistSans" w:hAnsi="CoreHumanistSans"/>
          <w:sz w:val="20"/>
          <w:szCs w:val="20"/>
        </w:rPr>
        <w:t xml:space="preserve"> PARAM.SCALE</w:t>
      </w:r>
    </w:p>
    <w:p w14:paraId="55D6A0C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proofErr w:type="gramStart"/>
      <w:r w:rsidRPr="00122385">
        <w:rPr>
          <w:rFonts w:ascii="CoreHumanistSans" w:hAnsi="CoreHumanistSans"/>
          <w:sz w:val="20"/>
          <w:szCs w:val="20"/>
        </w:rPr>
        <w:t>TI.P</w:t>
      </w:r>
      <w:r w:rsidR="00C653B6">
        <w:rPr>
          <w:rFonts w:ascii="CoreHumanistSans" w:hAnsi="CoreHumanistSans"/>
          <w:sz w:val="20"/>
          <w:szCs w:val="20"/>
        </w:rPr>
        <w:t>ARAM.N</w:t>
      </w:r>
      <w:proofErr w:type="gramEnd"/>
      <w:r w:rsidR="00C653B6">
        <w:rPr>
          <w:rFonts w:ascii="CoreHumanistSans" w:hAnsi="CoreHumanistSans"/>
          <w:sz w:val="20"/>
          <w:szCs w:val="20"/>
        </w:rPr>
        <w:t xml:space="preserve"> 1-n</w:t>
      </w:r>
      <w:r w:rsidR="00C653B6">
        <w:rPr>
          <w:rFonts w:ascii="CoreHumanistSans" w:hAnsi="CoreHumanistSans"/>
          <w:sz w:val="20"/>
          <w:szCs w:val="20"/>
        </w:rPr>
        <w:tab/>
        <w:t xml:space="preserve">return the note number in </w:t>
      </w:r>
      <w:r w:rsidRPr="00122385">
        <w:rPr>
          <w:rFonts w:ascii="CoreHumanistSans" w:hAnsi="CoreHumanistSans"/>
          <w:sz w:val="20"/>
          <w:szCs w:val="20"/>
        </w:rPr>
        <w:t>PARAM.SCALE</w:t>
      </w:r>
    </w:p>
    <w:p w14:paraId="25E1B759" w14:textId="77777777" w:rsidR="00122385" w:rsidRPr="00122385" w:rsidRDefault="00122385" w:rsidP="00122385">
      <w:pPr>
        <w:spacing w:after="120"/>
        <w:ind w:left="360" w:hanging="274"/>
        <w:rPr>
          <w:rFonts w:ascii="CoreHumanistSans" w:hAnsi="CoreHumanistSans"/>
          <w:sz w:val="20"/>
          <w:szCs w:val="20"/>
        </w:rPr>
      </w:pPr>
      <w:proofErr w:type="gramStart"/>
      <w:r w:rsidRPr="00122385">
        <w:rPr>
          <w:rFonts w:ascii="CoreHumanistSans" w:hAnsi="CoreHumanistSans"/>
          <w:sz w:val="20"/>
          <w:szCs w:val="20"/>
        </w:rPr>
        <w:t>TI.PARAM.SCALE</w:t>
      </w:r>
      <w:proofErr w:type="gramEnd"/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 xml:space="preserve">sets the current scale to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</w:p>
    <w:p w14:paraId="5F43A3C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</w:p>
    <w:p w14:paraId="40EDF576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 xml:space="preserve">TI.IN.CALIB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Pr="00122385">
        <w:rPr>
          <w:rFonts w:ascii="CoreHumanistSans" w:hAnsi="CoreHumanistSans"/>
          <w:sz w:val="20"/>
          <w:szCs w:val="20"/>
        </w:rPr>
        <w:tab/>
        <w:t>calibrates the scaling for the IN jack</w:t>
      </w:r>
    </w:p>
    <w:p w14:paraId="03EE7B4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proofErr w:type="gramStart"/>
      <w:r w:rsidRPr="00122385">
        <w:rPr>
          <w:rFonts w:ascii="CoreHumanistSans" w:hAnsi="CoreHumanistSans"/>
          <w:sz w:val="20"/>
          <w:szCs w:val="20"/>
        </w:rPr>
        <w:t>TI.PARAM.CALIB</w:t>
      </w:r>
      <w:proofErr w:type="gramEnd"/>
      <w:r w:rsidRPr="00122385">
        <w:rPr>
          <w:rFonts w:ascii="CoreHumanistSans" w:hAnsi="CoreHumanistSans"/>
          <w:sz w:val="20"/>
          <w:szCs w:val="20"/>
        </w:rPr>
        <w:t xml:space="preserve"> 1-n </w:t>
      </w:r>
      <w:r w:rsidRPr="00122385">
        <w:rPr>
          <w:rFonts w:ascii="Calibri" w:eastAsia="Calibri" w:hAnsi="Calibri" w:cs="Calibri"/>
          <w:sz w:val="20"/>
          <w:szCs w:val="20"/>
        </w:rPr>
        <w:t>α</w:t>
      </w:r>
      <w:r w:rsidR="00C653B6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 xml:space="preserve">calibrates the PARAM </w:t>
      </w:r>
      <w:r w:rsidR="00C653B6">
        <w:rPr>
          <w:rFonts w:ascii="CoreHumanistSans" w:hAnsi="CoreHumanistSans"/>
          <w:sz w:val="20"/>
          <w:szCs w:val="20"/>
        </w:rPr>
        <w:t xml:space="preserve">knob </w:t>
      </w:r>
      <w:r w:rsidR="00C653B6" w:rsidRPr="00122385">
        <w:rPr>
          <w:rFonts w:ascii="CoreHumanistSans" w:hAnsi="CoreHumanistSans"/>
          <w:sz w:val="20"/>
          <w:szCs w:val="20"/>
        </w:rPr>
        <w:t>scaling</w:t>
      </w:r>
    </w:p>
    <w:p w14:paraId="6EFAEF62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proofErr w:type="gramStart"/>
      <w:r w:rsidRPr="00122385">
        <w:rPr>
          <w:rFonts w:ascii="CoreHumanistSans" w:hAnsi="CoreHumanistSans"/>
          <w:sz w:val="20"/>
          <w:szCs w:val="20"/>
        </w:rPr>
        <w:t>TI.STORE</w:t>
      </w:r>
      <w:proofErr w:type="gramEnd"/>
      <w:r w:rsidRPr="00122385">
        <w:rPr>
          <w:rFonts w:ascii="CoreHumanistSans" w:hAnsi="CoreHumanistSans"/>
          <w:sz w:val="20"/>
          <w:szCs w:val="20"/>
        </w:rPr>
        <w:t xml:space="preserve"> 1-x</w:t>
      </w:r>
      <w:r w:rsidRPr="00122385">
        <w:rPr>
          <w:rFonts w:ascii="CoreHumanistSans" w:hAnsi="CoreHumanistSans"/>
          <w:sz w:val="20"/>
          <w:szCs w:val="20"/>
        </w:rPr>
        <w:tab/>
      </w:r>
      <w:r w:rsidR="00C653B6">
        <w:rPr>
          <w:rFonts w:ascii="CoreHumanistSans" w:hAnsi="CoreHumanistSans"/>
          <w:sz w:val="20"/>
          <w:szCs w:val="20"/>
        </w:rPr>
        <w:tab/>
      </w:r>
      <w:r w:rsidRPr="00122385">
        <w:rPr>
          <w:rFonts w:ascii="CoreHumanistSans" w:hAnsi="CoreHumanistSans"/>
          <w:sz w:val="20"/>
          <w:szCs w:val="20"/>
        </w:rPr>
        <w:t>stores the calibration data</w:t>
      </w:r>
    </w:p>
    <w:p w14:paraId="2BBE781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</w:p>
    <w:p w14:paraId="4511DD00" w14:textId="77777777" w:rsidR="00122385" w:rsidRPr="00122385" w:rsidRDefault="00913349" w:rsidP="00122385">
      <w:pPr>
        <w:ind w:left="360" w:hanging="270"/>
        <w:rPr>
          <w:rFonts w:ascii="CoreHumanistSans" w:hAnsi="CoreHumanistSans"/>
          <w:b/>
          <w:sz w:val="22"/>
          <w:szCs w:val="20"/>
        </w:rPr>
      </w:pPr>
      <w:r>
        <w:rPr>
          <w:rFonts w:ascii="CoreHumanistSans" w:hAnsi="CoreHumanistSans"/>
          <w:b/>
          <w:sz w:val="22"/>
          <w:szCs w:val="20"/>
        </w:rPr>
        <w:br w:type="column"/>
      </w:r>
      <w:r w:rsidR="00122385" w:rsidRPr="00122385">
        <w:rPr>
          <w:rFonts w:ascii="CoreHumanistSans" w:hAnsi="CoreHumanistSans"/>
          <w:b/>
          <w:sz w:val="22"/>
          <w:szCs w:val="20"/>
        </w:rPr>
        <w:t>Quantization Scale Reference</w:t>
      </w:r>
    </w:p>
    <w:p w14:paraId="5958304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</w:p>
    <w:p w14:paraId="273FECA1" w14:textId="77777777" w:rsidR="00122385" w:rsidRPr="00122385" w:rsidRDefault="00122385" w:rsidP="00C653B6">
      <w:pPr>
        <w:spacing w:after="60"/>
        <w:ind w:left="360" w:hanging="274"/>
        <w:rPr>
          <w:rFonts w:ascii="CoreHumanistSans" w:hAnsi="CoreHumanistSans"/>
          <w:sz w:val="20"/>
          <w:szCs w:val="20"/>
        </w:rPr>
      </w:pPr>
      <w:r w:rsidRPr="00C653B6">
        <w:rPr>
          <w:rFonts w:ascii="CoreHumanistSans" w:hAnsi="CoreHumanistSans"/>
          <w:sz w:val="20"/>
          <w:szCs w:val="20"/>
          <w:u w:val="single"/>
        </w:rPr>
        <w:t>#</w:t>
      </w:r>
      <w:r w:rsidRPr="00122385">
        <w:rPr>
          <w:rFonts w:ascii="CoreHumanistSans" w:hAnsi="CoreHumanistSans"/>
          <w:sz w:val="20"/>
          <w:szCs w:val="20"/>
        </w:rPr>
        <w:tab/>
      </w:r>
      <w:r w:rsidRPr="00C653B6">
        <w:rPr>
          <w:rFonts w:ascii="CoreHumanistSans" w:hAnsi="CoreHumanistSans"/>
          <w:sz w:val="20"/>
          <w:szCs w:val="20"/>
          <w:u w:val="single"/>
        </w:rPr>
        <w:t>Scale Name</w:t>
      </w:r>
    </w:p>
    <w:p w14:paraId="5A65AD1C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0</w:t>
      </w:r>
      <w:r w:rsidRPr="00122385">
        <w:rPr>
          <w:rFonts w:ascii="CoreHumanistSans" w:hAnsi="CoreHumanistSans"/>
          <w:sz w:val="20"/>
          <w:szCs w:val="20"/>
        </w:rPr>
        <w:tab/>
        <w:t>Standard 12 Tone Equal Temperament [DEFAULT]</w:t>
      </w:r>
    </w:p>
    <w:p w14:paraId="09AEF619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</w:t>
      </w:r>
      <w:r w:rsidRPr="00122385">
        <w:rPr>
          <w:rFonts w:ascii="CoreHumanistSans" w:hAnsi="CoreHumanistSans"/>
          <w:sz w:val="20"/>
          <w:szCs w:val="20"/>
        </w:rPr>
        <w:tab/>
        <w:t>12-tone Pythagorean scale</w:t>
      </w:r>
    </w:p>
    <w:p w14:paraId="1823D84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2</w:t>
      </w:r>
      <w:r w:rsidRPr="00122385">
        <w:rPr>
          <w:rFonts w:ascii="CoreHumanistSans" w:hAnsi="CoreHumanistSans"/>
          <w:sz w:val="20"/>
          <w:szCs w:val="20"/>
        </w:rPr>
        <w:tab/>
      </w:r>
      <w:proofErr w:type="spellStart"/>
      <w:r w:rsidRPr="00122385">
        <w:rPr>
          <w:rFonts w:ascii="CoreHumanistSans" w:hAnsi="CoreHumanistSans"/>
          <w:sz w:val="20"/>
          <w:szCs w:val="20"/>
        </w:rPr>
        <w:t>Vallotti</w:t>
      </w:r>
      <w:proofErr w:type="spellEnd"/>
      <w:r w:rsidRPr="00122385">
        <w:rPr>
          <w:rFonts w:ascii="CoreHumanistSans" w:hAnsi="CoreHumanistSans"/>
          <w:sz w:val="20"/>
          <w:szCs w:val="20"/>
        </w:rPr>
        <w:t xml:space="preserve"> &amp; Young scale (</w:t>
      </w:r>
      <w:proofErr w:type="spellStart"/>
      <w:r w:rsidRPr="00122385">
        <w:rPr>
          <w:rFonts w:ascii="CoreHumanistSans" w:hAnsi="CoreHumanistSans"/>
          <w:sz w:val="20"/>
          <w:szCs w:val="20"/>
        </w:rPr>
        <w:t>Vallotti</w:t>
      </w:r>
      <w:proofErr w:type="spellEnd"/>
      <w:r w:rsidRPr="00122385">
        <w:rPr>
          <w:rFonts w:ascii="CoreHumanistSans" w:hAnsi="CoreHumanistSans"/>
          <w:sz w:val="20"/>
          <w:szCs w:val="20"/>
        </w:rPr>
        <w:t xml:space="preserve"> version) </w:t>
      </w:r>
    </w:p>
    <w:p w14:paraId="322CE24D" w14:textId="77777777" w:rsid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3</w:t>
      </w:r>
      <w:r w:rsidRPr="00122385">
        <w:rPr>
          <w:rFonts w:ascii="CoreHumanistSans" w:hAnsi="CoreHumanistSans"/>
          <w:sz w:val="20"/>
          <w:szCs w:val="20"/>
        </w:rPr>
        <w:tab/>
        <w:t xml:space="preserve">Andreas </w:t>
      </w:r>
      <w:proofErr w:type="spellStart"/>
      <w:r w:rsidRPr="00122385">
        <w:rPr>
          <w:rFonts w:ascii="CoreHumanistSans" w:hAnsi="CoreHumanistSans"/>
          <w:sz w:val="20"/>
          <w:szCs w:val="20"/>
        </w:rPr>
        <w:t>Werckmeister's</w:t>
      </w:r>
      <w:proofErr w:type="spellEnd"/>
      <w:r w:rsidRPr="00122385">
        <w:rPr>
          <w:rFonts w:ascii="CoreHumanistSans" w:hAnsi="CoreHumanistSans"/>
          <w:sz w:val="20"/>
          <w:szCs w:val="20"/>
        </w:rPr>
        <w:t xml:space="preserve"> temperament III </w:t>
      </w:r>
    </w:p>
    <w:p w14:paraId="7EF27AE3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4</w:t>
      </w:r>
      <w:r w:rsidRPr="00122385">
        <w:rPr>
          <w:rFonts w:ascii="CoreHumanistSans" w:hAnsi="CoreHumanistSans"/>
          <w:sz w:val="20"/>
          <w:szCs w:val="20"/>
        </w:rPr>
        <w:tab/>
        <w:t>Wendy Carlos' Alpha scale with perfect fifth divided in nine</w:t>
      </w:r>
    </w:p>
    <w:p w14:paraId="37614B4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5</w:t>
      </w:r>
      <w:r w:rsidRPr="00122385">
        <w:rPr>
          <w:rFonts w:ascii="CoreHumanistSans" w:hAnsi="CoreHumanistSans"/>
          <w:sz w:val="20"/>
          <w:szCs w:val="20"/>
        </w:rPr>
        <w:tab/>
        <w:t>Wendy Carlos' Beta scale with perfect fifth divided by eleven</w:t>
      </w:r>
    </w:p>
    <w:p w14:paraId="2A91C387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6</w:t>
      </w:r>
      <w:r w:rsidRPr="00122385">
        <w:rPr>
          <w:rFonts w:ascii="CoreHumanistSans" w:hAnsi="CoreHumanistSans"/>
          <w:sz w:val="20"/>
          <w:szCs w:val="20"/>
        </w:rPr>
        <w:tab/>
        <w:t>Wendy Carlos' Gamma scale with third divided by eleven or fifth by twenty</w:t>
      </w:r>
    </w:p>
    <w:p w14:paraId="3506D8A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7</w:t>
      </w:r>
      <w:r w:rsidRPr="00122385">
        <w:rPr>
          <w:rFonts w:ascii="CoreHumanistSans" w:hAnsi="CoreHumanistSans"/>
          <w:sz w:val="20"/>
          <w:szCs w:val="20"/>
        </w:rPr>
        <w:tab/>
        <w:t xml:space="preserve">Carlos Harmonic </w:t>
      </w:r>
    </w:p>
    <w:p w14:paraId="62B15002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8</w:t>
      </w:r>
      <w:r w:rsidRPr="00122385">
        <w:rPr>
          <w:rFonts w:ascii="CoreHumanistSans" w:hAnsi="CoreHumanistSans"/>
          <w:sz w:val="20"/>
          <w:szCs w:val="20"/>
        </w:rPr>
        <w:tab/>
        <w:t>Carlos Super Just</w:t>
      </w:r>
    </w:p>
    <w:p w14:paraId="47574D6B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9</w:t>
      </w:r>
      <w:r w:rsidRPr="00122385">
        <w:rPr>
          <w:rFonts w:ascii="CoreHumanistSans" w:hAnsi="CoreHumanistSans"/>
          <w:sz w:val="20"/>
          <w:szCs w:val="20"/>
        </w:rPr>
        <w:tab/>
        <w:t>Kurzweil "Empirical Arabic"</w:t>
      </w:r>
    </w:p>
    <w:p w14:paraId="7B41E2E6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10</w:t>
      </w:r>
      <w:r w:rsidRPr="00122385">
        <w:rPr>
          <w:rFonts w:ascii="CoreHumanistSans" w:hAnsi="CoreHumanistSans"/>
          <w:sz w:val="20"/>
          <w:szCs w:val="20"/>
        </w:rPr>
        <w:tab/>
        <w:t xml:space="preserve">Kurzweil "Just with natural b7th", is </w:t>
      </w:r>
      <w:proofErr w:type="spellStart"/>
      <w:r w:rsidRPr="00122385">
        <w:rPr>
          <w:rFonts w:ascii="CoreHumanistSans" w:hAnsi="CoreHumanistSans"/>
          <w:sz w:val="20"/>
          <w:szCs w:val="20"/>
        </w:rPr>
        <w:t>Sauveur</w:t>
      </w:r>
      <w:proofErr w:type="spellEnd"/>
      <w:r w:rsidRPr="00122385">
        <w:rPr>
          <w:rFonts w:ascii="CoreHumanistSans" w:hAnsi="CoreHumanistSans"/>
          <w:sz w:val="20"/>
          <w:szCs w:val="20"/>
        </w:rPr>
        <w:t xml:space="preserve"> Just with 7/4</w:t>
      </w:r>
    </w:p>
    <w:p w14:paraId="29AA9A60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11</w:t>
      </w:r>
      <w:r w:rsidRPr="00122385">
        <w:rPr>
          <w:rFonts w:ascii="CoreHumanistSans" w:hAnsi="CoreHumanistSans"/>
          <w:sz w:val="20"/>
          <w:szCs w:val="20"/>
        </w:rPr>
        <w:tab/>
        <w:t>Kurzweil "Empirical Bali/Java Harmonic Pelog"</w:t>
      </w:r>
    </w:p>
    <w:p w14:paraId="10F1226E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12</w:t>
      </w:r>
      <w:r w:rsidRPr="00122385">
        <w:rPr>
          <w:rFonts w:ascii="CoreHumanistSans" w:hAnsi="CoreHumanistSans"/>
          <w:sz w:val="20"/>
          <w:szCs w:val="20"/>
        </w:rPr>
        <w:tab/>
        <w:t>Kurzweil "Empirical Bali/Java Slendro, Siam 7"</w:t>
      </w:r>
    </w:p>
    <w:p w14:paraId="0DC2895D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13</w:t>
      </w:r>
      <w:r w:rsidRPr="00122385">
        <w:rPr>
          <w:rFonts w:ascii="CoreHumanistSans" w:hAnsi="CoreHumanistSans"/>
          <w:sz w:val="20"/>
          <w:szCs w:val="20"/>
        </w:rPr>
        <w:tab/>
        <w:t xml:space="preserve">Kurzweil "Empirical </w:t>
      </w:r>
      <w:proofErr w:type="spellStart"/>
      <w:r w:rsidRPr="00122385">
        <w:rPr>
          <w:rFonts w:ascii="CoreHumanistSans" w:hAnsi="CoreHumanistSans"/>
          <w:sz w:val="20"/>
          <w:szCs w:val="20"/>
        </w:rPr>
        <w:t>Tibetian</w:t>
      </w:r>
      <w:proofErr w:type="spellEnd"/>
      <w:r w:rsidRPr="00122385">
        <w:rPr>
          <w:rFonts w:ascii="CoreHumanistSans" w:hAnsi="CoreHumanistSans"/>
          <w:sz w:val="20"/>
          <w:szCs w:val="20"/>
        </w:rPr>
        <w:t xml:space="preserve"> Ceremonial"</w:t>
      </w:r>
    </w:p>
    <w:p w14:paraId="7B1C7F7C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14</w:t>
      </w:r>
      <w:r w:rsidRPr="00122385">
        <w:rPr>
          <w:rFonts w:ascii="CoreHumanistSans" w:hAnsi="CoreHumanistSans"/>
          <w:sz w:val="20"/>
          <w:szCs w:val="20"/>
        </w:rPr>
        <w:tab/>
        <w:t xml:space="preserve">Harry </w:t>
      </w:r>
      <w:proofErr w:type="spellStart"/>
      <w:r w:rsidRPr="00122385">
        <w:rPr>
          <w:rFonts w:ascii="CoreHumanistSans" w:hAnsi="CoreHumanistSans"/>
          <w:sz w:val="20"/>
          <w:szCs w:val="20"/>
        </w:rPr>
        <w:t>Partch's</w:t>
      </w:r>
      <w:proofErr w:type="spellEnd"/>
      <w:r w:rsidRPr="00122385">
        <w:rPr>
          <w:rFonts w:ascii="CoreHumanistSans" w:hAnsi="CoreHumanistSans"/>
          <w:sz w:val="20"/>
          <w:szCs w:val="20"/>
        </w:rPr>
        <w:t xml:space="preserve"> 43-tone pure scale</w:t>
      </w:r>
    </w:p>
    <w:p w14:paraId="0F53BBED" w14:textId="77777777" w:rsidR="00122385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15</w:t>
      </w:r>
      <w:r w:rsidRPr="00122385">
        <w:rPr>
          <w:rFonts w:ascii="CoreHumanistSans" w:hAnsi="CoreHumanistSans"/>
          <w:sz w:val="20"/>
          <w:szCs w:val="20"/>
        </w:rPr>
        <w:tab/>
      </w:r>
      <w:proofErr w:type="spellStart"/>
      <w:r w:rsidRPr="00122385">
        <w:rPr>
          <w:rFonts w:ascii="CoreHumanistSans" w:hAnsi="CoreHumanistSans"/>
          <w:sz w:val="20"/>
          <w:szCs w:val="20"/>
        </w:rPr>
        <w:t>Partch's</w:t>
      </w:r>
      <w:proofErr w:type="spellEnd"/>
      <w:r w:rsidRPr="00122385">
        <w:rPr>
          <w:rFonts w:ascii="CoreHumanistSans" w:hAnsi="CoreHumanistSans"/>
          <w:sz w:val="20"/>
          <w:szCs w:val="20"/>
        </w:rPr>
        <w:t xml:space="preserve"> Indian Chromatic, Exposition of Monophony, 1933.</w:t>
      </w:r>
    </w:p>
    <w:p w14:paraId="1A5D1A96" w14:textId="77777777" w:rsidR="007F793C" w:rsidRPr="00122385" w:rsidRDefault="00122385" w:rsidP="00122385">
      <w:pPr>
        <w:ind w:left="360" w:hanging="270"/>
        <w:rPr>
          <w:rFonts w:ascii="CoreHumanistSans" w:hAnsi="CoreHumanistSans"/>
          <w:sz w:val="20"/>
          <w:szCs w:val="20"/>
        </w:rPr>
      </w:pPr>
      <w:r w:rsidRPr="00122385">
        <w:rPr>
          <w:rFonts w:ascii="CoreHumanistSans" w:hAnsi="CoreHumanistSans"/>
          <w:sz w:val="20"/>
          <w:szCs w:val="20"/>
        </w:rPr>
        <w:t>16</w:t>
      </w:r>
      <w:r w:rsidRPr="00122385">
        <w:rPr>
          <w:rFonts w:ascii="CoreHumanistSans" w:hAnsi="CoreHumanistSans"/>
          <w:sz w:val="20"/>
          <w:szCs w:val="20"/>
        </w:rPr>
        <w:tab/>
      </w:r>
      <w:proofErr w:type="spellStart"/>
      <w:r w:rsidRPr="00122385">
        <w:rPr>
          <w:rFonts w:ascii="CoreHumanistSans" w:hAnsi="CoreHumanistSans"/>
          <w:sz w:val="20"/>
          <w:szCs w:val="20"/>
        </w:rPr>
        <w:t>Partch</w:t>
      </w:r>
      <w:proofErr w:type="spellEnd"/>
      <w:r w:rsidRPr="00122385">
        <w:rPr>
          <w:rFonts w:ascii="CoreHumanistSans" w:hAnsi="CoreHumanistSans"/>
          <w:sz w:val="20"/>
          <w:szCs w:val="20"/>
        </w:rPr>
        <w:t xml:space="preserve"> Greek scales from "Two Studies on Ancient Greek Scales" on black/white</w:t>
      </w:r>
    </w:p>
    <w:sectPr w:rsidR="007F793C" w:rsidRPr="00122385" w:rsidSect="00122385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eHumanistSans">
    <w:panose1 w:val="02000000000000000000"/>
    <w:charset w:val="00"/>
    <w:family w:val="auto"/>
    <w:pitch w:val="variable"/>
    <w:sig w:usb0="A00000AF" w:usb1="5000206A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3C83625"/>
    <w:multiLevelType w:val="hybridMultilevel"/>
    <w:tmpl w:val="B87E3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53356C"/>
    <w:multiLevelType w:val="hybridMultilevel"/>
    <w:tmpl w:val="585E916A"/>
    <w:lvl w:ilvl="0" w:tplc="096A6076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094B8E"/>
    <w:multiLevelType w:val="multilevel"/>
    <w:tmpl w:val="A758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FC2FE9"/>
    <w:multiLevelType w:val="multilevel"/>
    <w:tmpl w:val="683C5B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517837FB"/>
    <w:multiLevelType w:val="multilevel"/>
    <w:tmpl w:val="D1288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B06B04"/>
    <w:multiLevelType w:val="multilevel"/>
    <w:tmpl w:val="7264D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A9513E"/>
    <w:multiLevelType w:val="multilevel"/>
    <w:tmpl w:val="ECF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9"/>
  </w:num>
  <w:num w:numId="5">
    <w:abstractNumId w:val="11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85"/>
    <w:rsid w:val="00002BF8"/>
    <w:rsid w:val="00122385"/>
    <w:rsid w:val="00231249"/>
    <w:rsid w:val="0041453A"/>
    <w:rsid w:val="005A3E29"/>
    <w:rsid w:val="00657D79"/>
    <w:rsid w:val="007962C9"/>
    <w:rsid w:val="00913349"/>
    <w:rsid w:val="00A712EB"/>
    <w:rsid w:val="00C35B10"/>
    <w:rsid w:val="00C653B6"/>
    <w:rsid w:val="00F1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7A2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640</Words>
  <Characters>3654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Cassidy</dc:creator>
  <cp:keywords/>
  <dc:description/>
  <cp:lastModifiedBy>Brendon Cassidy</cp:lastModifiedBy>
  <cp:revision>6</cp:revision>
  <cp:lastPrinted>2017-01-07T19:31:00Z</cp:lastPrinted>
  <dcterms:created xsi:type="dcterms:W3CDTF">2017-01-07T18:47:00Z</dcterms:created>
  <dcterms:modified xsi:type="dcterms:W3CDTF">2017-01-07T19:35:00Z</dcterms:modified>
</cp:coreProperties>
</file>